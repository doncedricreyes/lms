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1F76" w:rsidRPr="00EF16D4" w:rsidRDefault="005B1958" w:rsidP="006F79B0">
      <w:pPr>
        <w:pStyle w:val="Header"/>
        <w:jc w:val="center"/>
        <w:rPr>
          <w:rFonts w:ascii="Baskerville Old Face" w:hAnsi="Baskerville Old Face"/>
          <w:b/>
          <w:caps/>
          <w:sz w:val="28"/>
          <w:szCs w:val="28"/>
        </w:rPr>
      </w:pPr>
      <w:r>
        <w:rPr>
          <w:rFonts w:ascii="Baskerville Old Face" w:hAnsi="Baskerville Old Face"/>
          <w:b/>
          <w:caps/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181610</wp:posOffset>
                </wp:positionV>
                <wp:extent cx="1533525" cy="1938020"/>
                <wp:effectExtent l="0" t="0" r="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3525" cy="1938020"/>
                          <a:chOff x="9648" y="1152"/>
                          <a:chExt cx="1296" cy="1296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648" y="1152"/>
                            <a:ext cx="1296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D11367" w:rsidRDefault="00D11367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:rsidR="00AE4B35" w:rsidRDefault="00AE4B35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:rsidR="00D67697" w:rsidRPr="005E1140" w:rsidRDefault="00EC104B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Format &amp; </w:t>
                              </w:r>
                            </w:p>
                            <w:p w:rsidR="00366148" w:rsidRPr="005E1140" w:rsidRDefault="004F0688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Presentation</w:t>
                              </w:r>
                              <w:r w:rsidR="00EC104B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F6FCC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5</w:t>
                              </w:r>
                              <w:r w:rsidR="007A3996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% </w:t>
                              </w:r>
                              <w:r w:rsidR="005934C4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385DBE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385DBE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</w:p>
                            <w:p w:rsidR="00EC104B" w:rsidRPr="005E1140" w:rsidRDefault="00EC104B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Timeliness: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068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F6FCC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7A3996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0% </w:t>
                              </w:r>
                              <w:r w:rsidR="005934C4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385DBE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7A3996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</w:p>
                            <w:p w:rsidR="00EC104B" w:rsidRPr="005E1140" w:rsidRDefault="00EC104B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Correctness: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F6FCC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7A3996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%</w:t>
                              </w:r>
                              <w:r w:rsidR="005934C4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385DBE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</w:p>
                            <w:p w:rsidR="008238F4" w:rsidRDefault="008C56C5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Analysis</w:t>
                              </w:r>
                              <w:r w:rsidR="00EC104B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</w:p>
                            <w:p w:rsidR="00EC104B" w:rsidRPr="00AE4B35" w:rsidRDefault="00EC104B">
                              <w:pPr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Conclusion:</w:t>
                              </w:r>
                              <w:r w:rsidR="002A2A24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BF6FCC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F068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7A3996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%</w:t>
                              </w:r>
                              <w:r w:rsidR="005934C4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4D2AB8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__</w:t>
                              </w:r>
                              <w:r w:rsidR="00385DBE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>_</w:t>
                              </w:r>
                            </w:p>
                            <w:p w:rsidR="002B4012" w:rsidRPr="005E1140" w:rsidRDefault="002B4012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:rsidR="008B66FA" w:rsidRPr="005E1140" w:rsidRDefault="008B66FA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  <w:p w:rsidR="002B4012" w:rsidRPr="005962FD" w:rsidRDefault="008779F7">
                              <w:pPr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</w:rPr>
                                <w:t>FINAL</w:t>
                              </w:r>
                            </w:p>
                            <w:p w:rsidR="002B4012" w:rsidRPr="002B4012" w:rsidRDefault="002B40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62FD">
                                <w:rPr>
                                  <w:b/>
                                  <w:i/>
                                </w:rPr>
                                <w:t xml:space="preserve"> SCORE:</w:t>
                              </w:r>
                              <w:r w:rsidR="00832284" w:rsidRPr="005E1140">
                                <w:rPr>
                                  <w:b/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32284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"/>
                        <wps:cNvCnPr/>
                        <wps:spPr bwMode="auto">
                          <a:xfrm>
                            <a:off x="9648" y="2091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412.5pt;margin-top:14.3pt;width:120.75pt;height:152.6pt;z-index:251657216" coordorigin="9648,1152" coordsize="129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9648;top:1152;width:129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sicUA&#10;AADaAAAADwAAAGRycy9kb3ducmV2LnhtbESPQWvCQBSE74L/YXlCb81GLbZGVylCSymINvXg8Zl9&#10;Jmmzb8PuVuO/d4WCx2FmvmHmy8404kTO15YVDJMUBHFhdc2lgt332+MLCB+QNTaWScGFPCwX/d4c&#10;M23P/EWnPJQiQthnqKAKoc2k9EVFBn1iW+LoHa0zGKJ0pdQOzxFuGjlK04k0WHNcqLClVUXFb/5n&#10;FIx3/Pk0/ZGb8fPhXW6Pq/3aX/ZKPQy61xmIQF24h//bH1rBCG5X4g2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OyJxQAAANoAAAAPAAAAAAAAAAAAAAAAAJgCAABkcnMv&#10;ZG93bnJldi54bWxQSwUGAAAAAAQABAD1AAAAigMAAAAA&#10;" strokeweight="1.5pt">
                  <v:shadow on="t" offset="-6pt,6pt"/>
                  <v:textbox>
                    <w:txbxContent>
                      <w:p w:rsidR="00D11367" w:rsidRDefault="00D11367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</w:p>
                      <w:p w:rsidR="00AE4B35" w:rsidRDefault="00AE4B35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</w:p>
                      <w:p w:rsidR="00D67697" w:rsidRPr="005E1140" w:rsidRDefault="00EC104B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Format &amp; </w:t>
                        </w:r>
                      </w:p>
                      <w:p w:rsidR="00366148" w:rsidRPr="005E1140" w:rsidRDefault="004F0688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  <w:szCs w:val="20"/>
                          </w:rPr>
                          <w:t>Presentation</w:t>
                        </w:r>
                        <w:r w:rsidR="00EC104B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: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F6FCC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5</w:t>
                        </w:r>
                        <w:r w:rsidR="007A3996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% </w:t>
                        </w:r>
                        <w:r w:rsidR="005934C4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385DBE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  <w:r w:rsidR="00385DBE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</w:p>
                      <w:p w:rsidR="00EC104B" w:rsidRPr="005E1140" w:rsidRDefault="00EC104B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Timeliness: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4F0688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F6FCC">
                          <w:rPr>
                            <w:b/>
                            <w:i/>
                            <w:sz w:val="20"/>
                            <w:szCs w:val="20"/>
                          </w:rPr>
                          <w:t>1</w:t>
                        </w:r>
                        <w:r w:rsidR="007A3996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0% </w:t>
                        </w:r>
                        <w:r w:rsidR="005934C4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  <w:r w:rsidR="00385DBE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  <w:r w:rsidR="007A3996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</w:p>
                      <w:p w:rsidR="00EC104B" w:rsidRPr="005E1140" w:rsidRDefault="00EC104B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Correctness: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BF6FCC">
                          <w:rPr>
                            <w:b/>
                            <w:i/>
                            <w:sz w:val="20"/>
                            <w:szCs w:val="20"/>
                          </w:rPr>
                          <w:t>15</w:t>
                        </w:r>
                        <w:r w:rsidR="007A3996">
                          <w:rPr>
                            <w:b/>
                            <w:i/>
                            <w:sz w:val="20"/>
                            <w:szCs w:val="20"/>
                          </w:rPr>
                          <w:t>%</w:t>
                        </w:r>
                        <w:r w:rsidR="005934C4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385DBE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</w:p>
                      <w:p w:rsidR="008238F4" w:rsidRDefault="008C56C5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  <w:szCs w:val="20"/>
                          </w:rPr>
                          <w:t>Analysis</w:t>
                        </w:r>
                        <w:r w:rsidR="00EC104B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&amp; </w:t>
                        </w:r>
                      </w:p>
                      <w:p w:rsidR="00EC104B" w:rsidRPr="00AE4B35" w:rsidRDefault="00EC104B">
                        <w:pPr>
                          <w:rPr>
                            <w:b/>
                            <w:i/>
                            <w:sz w:val="20"/>
                            <w:szCs w:val="20"/>
                          </w:rPr>
                        </w:pPr>
                        <w:r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Conclusion:</w:t>
                        </w:r>
                        <w:r w:rsidR="002A2A24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 </w:t>
                        </w:r>
                        <w:r w:rsidR="00BF6FCC">
                          <w:rPr>
                            <w:b/>
                            <w:i/>
                            <w:sz w:val="20"/>
                            <w:szCs w:val="20"/>
                          </w:rPr>
                          <w:t>2</w:t>
                        </w:r>
                        <w:r w:rsidR="004F0688">
                          <w:rPr>
                            <w:b/>
                            <w:i/>
                            <w:sz w:val="20"/>
                            <w:szCs w:val="20"/>
                          </w:rPr>
                          <w:t>0</w:t>
                        </w:r>
                        <w:r w:rsidR="007A3996">
                          <w:rPr>
                            <w:b/>
                            <w:i/>
                            <w:sz w:val="20"/>
                            <w:szCs w:val="20"/>
                          </w:rPr>
                          <w:t>%</w:t>
                        </w:r>
                        <w:r w:rsidR="005934C4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4D2AB8">
                          <w:rPr>
                            <w:b/>
                            <w:i/>
                            <w:sz w:val="20"/>
                            <w:szCs w:val="20"/>
                          </w:rPr>
                          <w:t>__</w:t>
                        </w:r>
                        <w:r w:rsidR="00385DBE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>_</w:t>
                        </w:r>
                      </w:p>
                      <w:p w:rsidR="002B4012" w:rsidRPr="005E1140" w:rsidRDefault="002B4012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:rsidR="008B66FA" w:rsidRPr="005E1140" w:rsidRDefault="008B66FA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  <w:p w:rsidR="002B4012" w:rsidRPr="005962FD" w:rsidRDefault="008779F7">
                        <w:pPr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FINAL</w:t>
                        </w:r>
                      </w:p>
                      <w:p w:rsidR="002B4012" w:rsidRPr="002B4012" w:rsidRDefault="002B4012">
                        <w:pPr>
                          <w:rPr>
                            <w:sz w:val="20"/>
                            <w:szCs w:val="20"/>
                          </w:rPr>
                        </w:pPr>
                        <w:r w:rsidRPr="005962FD">
                          <w:rPr>
                            <w:b/>
                            <w:i/>
                          </w:rPr>
                          <w:t xml:space="preserve"> SCORE:</w:t>
                        </w:r>
                        <w:r w:rsidR="00832284" w:rsidRPr="005E1140">
                          <w:rPr>
                            <w:b/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r w:rsidR="00832284">
                          <w:rPr>
                            <w:b/>
                            <w:sz w:val="16"/>
                            <w:szCs w:val="16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Line 9" o:spid="_x0000_s1028" style="position:absolute;visibility:visible;mso-wrap-style:square" from="9648,2091" to="10944,2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</v:group>
            </w:pict>
          </mc:Fallback>
        </mc:AlternateContent>
      </w:r>
      <w:r>
        <w:rPr>
          <w:rFonts w:ascii="Baskerville Old Face" w:hAnsi="Baskerville Old Face"/>
          <w:b/>
          <w:caps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-130175</wp:posOffset>
            </wp:positionV>
            <wp:extent cx="847725" cy="890270"/>
            <wp:effectExtent l="0" t="0" r="9525" b="5080"/>
            <wp:wrapNone/>
            <wp:docPr id="14" name="Picture 1" descr="C:\Users\Rolito\Pictures\pup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lito\Pictures\pup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5B9" w:rsidRPr="00EF16D4">
        <w:rPr>
          <w:rFonts w:ascii="Baskerville Old Face" w:hAnsi="Baskerville Old Face"/>
          <w:b/>
          <w:caps/>
          <w:sz w:val="28"/>
          <w:szCs w:val="28"/>
        </w:rPr>
        <w:t>POLYTECHNIC UNIVERSITY OF THE PHILIPPINES</w:t>
      </w:r>
    </w:p>
    <w:p w:rsidR="00EB6D2F" w:rsidRPr="009216C0" w:rsidRDefault="00EB6D2F" w:rsidP="002371F4">
      <w:pPr>
        <w:pStyle w:val="Header"/>
        <w:jc w:val="center"/>
        <w:rPr>
          <w:caps/>
          <w:noProof/>
          <w:sz w:val="28"/>
          <w:szCs w:val="28"/>
        </w:rPr>
      </w:pPr>
      <w:r w:rsidRPr="009216C0">
        <w:rPr>
          <w:b/>
          <w:caps/>
          <w:sz w:val="28"/>
          <w:szCs w:val="28"/>
        </w:rPr>
        <w:t>Computer Engineering Department</w:t>
      </w:r>
    </w:p>
    <w:p w:rsidR="007D234D" w:rsidRPr="009216C0" w:rsidRDefault="00606144" w:rsidP="00A53AD2">
      <w:pPr>
        <w:pStyle w:val="Heading2"/>
        <w:rPr>
          <w:sz w:val="24"/>
        </w:rPr>
      </w:pPr>
      <w:r>
        <w:rPr>
          <w:sz w:val="24"/>
        </w:rPr>
        <w:t>COEN3</w:t>
      </w:r>
      <w:r w:rsidR="001E088D">
        <w:rPr>
          <w:sz w:val="24"/>
        </w:rPr>
        <w:t>394</w:t>
      </w:r>
      <w:r w:rsidR="002F68F8" w:rsidRPr="009216C0">
        <w:rPr>
          <w:sz w:val="24"/>
        </w:rPr>
        <w:t xml:space="preserve"> </w:t>
      </w:r>
      <w:r w:rsidR="008F54FE" w:rsidRPr="009216C0">
        <w:rPr>
          <w:sz w:val="24"/>
        </w:rPr>
        <w:t>INDIVIDUAL</w:t>
      </w:r>
      <w:r w:rsidR="007D234D" w:rsidRPr="009216C0">
        <w:rPr>
          <w:sz w:val="24"/>
        </w:rPr>
        <w:t xml:space="preserve"> REPORT</w:t>
      </w:r>
    </w:p>
    <w:p w:rsidR="00EB6D2F" w:rsidRDefault="008F54FE" w:rsidP="00A53AD2">
      <w:pPr>
        <w:pStyle w:val="Heading2"/>
        <w:rPr>
          <w:sz w:val="24"/>
        </w:rPr>
      </w:pPr>
      <w:r>
        <w:rPr>
          <w:sz w:val="24"/>
        </w:rPr>
        <w:t>EXPERIMENT</w:t>
      </w:r>
      <w:r w:rsidR="007D234D" w:rsidRPr="00AB4654">
        <w:rPr>
          <w:sz w:val="24"/>
        </w:rPr>
        <w:t xml:space="preserve"> NO</w:t>
      </w:r>
      <w:r>
        <w:rPr>
          <w:sz w:val="24"/>
        </w:rPr>
        <w:t xml:space="preserve"> </w:t>
      </w:r>
      <w:r w:rsidR="00CA3780">
        <w:rPr>
          <w:sz w:val="24"/>
        </w:rPr>
        <w:t>3</w:t>
      </w:r>
    </w:p>
    <w:p w:rsidR="00F114D8" w:rsidRPr="00CC7991" w:rsidRDefault="004C7EB4" w:rsidP="003037B6">
      <w:pPr>
        <w:tabs>
          <w:tab w:val="left" w:pos="2520"/>
        </w:tabs>
        <w:jc w:val="center"/>
        <w:rPr>
          <w:b/>
        </w:rPr>
      </w:pPr>
      <w:r w:rsidRPr="004C7EB4">
        <w:rPr>
          <w:b/>
        </w:rPr>
        <w:t>TITLE</w:t>
      </w:r>
      <w:r>
        <w:rPr>
          <w:b/>
        </w:rPr>
        <w:t>:</w:t>
      </w:r>
      <w:r w:rsidR="00CC7991">
        <w:rPr>
          <w:b/>
        </w:rPr>
        <w:t xml:space="preserve"> </w:t>
      </w:r>
      <w:r w:rsidR="00770E69">
        <w:rPr>
          <w:b/>
        </w:rPr>
        <w:t>Adder-</w:t>
      </w:r>
      <w:proofErr w:type="spellStart"/>
      <w:r w:rsidR="00770E69">
        <w:rPr>
          <w:b/>
        </w:rPr>
        <w:t>Subtractor</w:t>
      </w:r>
      <w:proofErr w:type="spellEnd"/>
      <w:r w:rsidR="00770E69">
        <w:rPr>
          <w:b/>
        </w:rPr>
        <w:t xml:space="preserve"> Circuit Implementation</w:t>
      </w:r>
    </w:p>
    <w:p w:rsidR="00F114D8" w:rsidRPr="004F2AD9" w:rsidRDefault="008165D5" w:rsidP="00F114D8">
      <w:pPr>
        <w:rPr>
          <w:caps/>
          <w:u w:val="single"/>
        </w:rPr>
      </w:pPr>
      <w:r w:rsidRPr="004F2AD9">
        <w:rPr>
          <w:b/>
          <w:caps/>
        </w:rPr>
        <w:t>Name</w:t>
      </w:r>
      <w:r w:rsidR="00A43601" w:rsidRPr="004F2AD9">
        <w:rPr>
          <w:b/>
          <w:caps/>
        </w:rPr>
        <w:t xml:space="preserve">: </w:t>
      </w:r>
      <w:r w:rsidR="000E2DC7">
        <w:rPr>
          <w:caps/>
          <w:u w:val="single"/>
        </w:rPr>
        <w:t>rEYES, Don cedric v.</w:t>
      </w:r>
      <w:r w:rsidR="003037B6">
        <w:rPr>
          <w:b/>
          <w:caps/>
        </w:rPr>
        <w:t xml:space="preserve">  </w:t>
      </w:r>
      <w:r w:rsidRPr="004F2AD9">
        <w:rPr>
          <w:b/>
          <w:caps/>
        </w:rPr>
        <w:t>Section</w:t>
      </w:r>
      <w:r w:rsidR="008B374C" w:rsidRPr="004F2AD9">
        <w:rPr>
          <w:b/>
          <w:caps/>
        </w:rPr>
        <w:t>:</w:t>
      </w:r>
      <w:r w:rsidR="002F5BB1" w:rsidRPr="004F2AD9">
        <w:rPr>
          <w:b/>
          <w:caps/>
        </w:rPr>
        <w:t xml:space="preserve"> </w:t>
      </w:r>
      <w:r w:rsidR="00A43601" w:rsidRPr="004F2AD9">
        <w:rPr>
          <w:caps/>
          <w:u w:val="single"/>
        </w:rPr>
        <w:t>B</w:t>
      </w:r>
      <w:r w:rsidR="001E088D" w:rsidRPr="004F2AD9">
        <w:rPr>
          <w:caps/>
          <w:u w:val="single"/>
        </w:rPr>
        <w:t>scpe 4-2</w:t>
      </w:r>
    </w:p>
    <w:p w:rsidR="001202E9" w:rsidRPr="004F2AD9" w:rsidRDefault="005B1958" w:rsidP="00F114D8">
      <w:pPr>
        <w:rPr>
          <w:b/>
          <w:caps/>
        </w:rPr>
      </w:pPr>
      <w:r w:rsidRPr="004F2AD9">
        <w:rPr>
          <w:b/>
          <w:caps/>
        </w:rPr>
        <w:t xml:space="preserve">DATE PERFORMED: </w:t>
      </w:r>
      <w:r w:rsidR="000E2DC7">
        <w:rPr>
          <w:caps/>
          <w:u w:val="single"/>
        </w:rPr>
        <w:t>jan</w:t>
      </w:r>
      <w:r w:rsidR="004F2AD9">
        <w:rPr>
          <w:caps/>
          <w:u w:val="single"/>
        </w:rPr>
        <w:t>.</w:t>
      </w:r>
      <w:r w:rsidR="0083060E" w:rsidRPr="004F2AD9">
        <w:rPr>
          <w:caps/>
          <w:u w:val="single"/>
        </w:rPr>
        <w:t xml:space="preserve"> </w:t>
      </w:r>
      <w:r w:rsidR="00770E69">
        <w:rPr>
          <w:caps/>
          <w:u w:val="single"/>
        </w:rPr>
        <w:t>25</w:t>
      </w:r>
      <w:bookmarkStart w:id="0" w:name="_GoBack"/>
      <w:bookmarkEnd w:id="0"/>
      <w:r w:rsidRPr="004F2AD9">
        <w:rPr>
          <w:caps/>
          <w:u w:val="single"/>
        </w:rPr>
        <w:t>, 201</w:t>
      </w:r>
      <w:r w:rsidR="000E2DC7">
        <w:rPr>
          <w:caps/>
          <w:u w:val="single"/>
        </w:rPr>
        <w:t>9</w:t>
      </w:r>
      <w:r w:rsidRPr="004F2AD9">
        <w:rPr>
          <w:b/>
          <w:caps/>
        </w:rPr>
        <w:t xml:space="preserve"> </w:t>
      </w:r>
      <w:r w:rsidR="004F2AD9" w:rsidRPr="004F2AD9">
        <w:rPr>
          <w:b/>
          <w:caps/>
        </w:rPr>
        <w:t xml:space="preserve">  </w:t>
      </w:r>
      <w:r w:rsidR="00377ADF">
        <w:rPr>
          <w:b/>
          <w:caps/>
        </w:rPr>
        <w:t xml:space="preserve"> </w:t>
      </w:r>
      <w:r w:rsidR="004F2AD9">
        <w:rPr>
          <w:b/>
          <w:caps/>
        </w:rPr>
        <w:t xml:space="preserve"> </w:t>
      </w:r>
      <w:r w:rsidR="00916004" w:rsidRPr="004F2AD9">
        <w:rPr>
          <w:b/>
          <w:caps/>
        </w:rPr>
        <w:t xml:space="preserve">DATE SUBMITTED: </w:t>
      </w:r>
      <w:r w:rsidR="000E2DC7">
        <w:rPr>
          <w:caps/>
          <w:u w:val="single"/>
        </w:rPr>
        <w:t>jan</w:t>
      </w:r>
      <w:r w:rsidR="004F2AD9">
        <w:rPr>
          <w:caps/>
          <w:u w:val="single"/>
        </w:rPr>
        <w:t>.</w:t>
      </w:r>
      <w:r w:rsidR="000172D2" w:rsidRPr="004F2AD9">
        <w:rPr>
          <w:caps/>
          <w:u w:val="single"/>
        </w:rPr>
        <w:t xml:space="preserve"> </w:t>
      </w:r>
      <w:r w:rsidR="00770E69">
        <w:rPr>
          <w:caps/>
          <w:u w:val="single"/>
        </w:rPr>
        <w:t>29</w:t>
      </w:r>
      <w:r w:rsidR="00916004" w:rsidRPr="004F2AD9">
        <w:rPr>
          <w:caps/>
          <w:u w:val="single"/>
        </w:rPr>
        <w:t>, 201</w:t>
      </w:r>
      <w:r w:rsidR="000E2DC7">
        <w:rPr>
          <w:caps/>
          <w:u w:val="single"/>
        </w:rPr>
        <w:t>9</w:t>
      </w:r>
    </w:p>
    <w:p w:rsidR="007B0830" w:rsidRPr="004F2AD9" w:rsidRDefault="00514B54" w:rsidP="00F114D8">
      <w:pPr>
        <w:rPr>
          <w:b/>
        </w:rPr>
      </w:pPr>
      <w:r w:rsidRPr="004F2AD9">
        <w:rPr>
          <w:b/>
          <w:caps/>
        </w:rPr>
        <w:t>PROFESSOR</w:t>
      </w:r>
      <w:r w:rsidR="00B46EC0" w:rsidRPr="004F2AD9">
        <w:rPr>
          <w:b/>
          <w:caps/>
        </w:rPr>
        <w:t xml:space="preserve">: </w:t>
      </w:r>
      <w:r w:rsidR="007E05D0" w:rsidRPr="004F2AD9">
        <w:rPr>
          <w:b/>
          <w:caps/>
        </w:rPr>
        <w:t xml:space="preserve"> </w:t>
      </w:r>
      <w:r w:rsidR="000227D6" w:rsidRPr="004F2AD9">
        <w:rPr>
          <w:b/>
          <w:caps/>
        </w:rPr>
        <w:t xml:space="preserve"> </w:t>
      </w:r>
      <w:r w:rsidR="00B46EC0" w:rsidRPr="004F2AD9">
        <w:rPr>
          <w:b/>
          <w:caps/>
          <w:u w:val="single"/>
        </w:rPr>
        <w:t>ENGR. ROLITO L. MAHAGUAY</w:t>
      </w:r>
    </w:p>
    <w:p w:rsidR="007B0830" w:rsidRDefault="007B0830" w:rsidP="007B0830"/>
    <w:p w:rsidR="00FC450D" w:rsidRDefault="00FC450D" w:rsidP="007B0830">
      <w:pPr>
        <w:rPr>
          <w:b/>
          <w:i/>
        </w:rPr>
      </w:pPr>
    </w:p>
    <w:p w:rsidR="00DC6280" w:rsidRDefault="00DC6280" w:rsidP="007B0830">
      <w:pPr>
        <w:rPr>
          <w:b/>
          <w:i/>
        </w:rPr>
      </w:pPr>
    </w:p>
    <w:p w:rsidR="009216C0" w:rsidRDefault="009216C0" w:rsidP="007B0830">
      <w:pPr>
        <w:rPr>
          <w:b/>
          <w:i/>
        </w:rPr>
      </w:pPr>
    </w:p>
    <w:p w:rsidR="0078398C" w:rsidRPr="0064247E" w:rsidRDefault="009216C0" w:rsidP="007B0830">
      <w:pPr>
        <w:rPr>
          <w:b/>
          <w:i/>
        </w:rPr>
      </w:pPr>
      <w:r>
        <w:rPr>
          <w:b/>
          <w:i/>
        </w:rPr>
        <w:t>ANALYSIS</w:t>
      </w:r>
      <w:r w:rsidR="00DF32C6">
        <w:rPr>
          <w:b/>
          <w:i/>
        </w:rPr>
        <w:t>:</w:t>
      </w: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7B0830" w:rsidTr="008A478E">
        <w:trPr>
          <w:trHeight w:val="4676"/>
        </w:trPr>
        <w:tc>
          <w:tcPr>
            <w:tcW w:w="10530" w:type="dxa"/>
          </w:tcPr>
          <w:p w:rsidR="00D93C75" w:rsidRPr="00F06FB0" w:rsidRDefault="001D4749" w:rsidP="00D93C75">
            <w:pPr>
              <w:spacing w:before="240" w:line="360" w:lineRule="auto"/>
              <w:jc w:val="both"/>
            </w:pPr>
            <w:r w:rsidRPr="00F06FB0">
              <w:t xml:space="preserve">     </w:t>
            </w:r>
            <w:r w:rsidR="003037B6" w:rsidRPr="00F06FB0">
              <w:t xml:space="preserve">The experiment is about </w:t>
            </w:r>
            <w:r w:rsidR="00D93C75" w:rsidRPr="00F06FB0">
              <w:t xml:space="preserve">implementing </w:t>
            </w:r>
            <w:r w:rsidR="009A0C38">
              <w:t>74LS47 IC as decade counter in an Adder-</w:t>
            </w:r>
            <w:proofErr w:type="spellStart"/>
            <w:r w:rsidR="009A0C38">
              <w:t>Subtractor</w:t>
            </w:r>
            <w:proofErr w:type="spellEnd"/>
            <w:r w:rsidR="009A0C38">
              <w:t xml:space="preserve"> circuit. </w:t>
            </w:r>
            <w:r w:rsidR="009A0C38">
              <w:t>In digital circuits, an adder–</w:t>
            </w:r>
            <w:proofErr w:type="spellStart"/>
            <w:r w:rsidR="009A0C38">
              <w:t>subtractor</w:t>
            </w:r>
            <w:proofErr w:type="spellEnd"/>
            <w:r w:rsidR="009A0C38">
              <w:t xml:space="preserve"> is a circuit that is capable of adding or subtracting numbers (in particular, binary).</w:t>
            </w:r>
          </w:p>
          <w:p w:rsidR="00381F86" w:rsidRDefault="00381F86" w:rsidP="00D93C75">
            <w:pPr>
              <w:spacing w:before="240" w:line="360" w:lineRule="auto"/>
              <w:jc w:val="both"/>
            </w:pPr>
          </w:p>
        </w:tc>
      </w:tr>
    </w:tbl>
    <w:p w:rsidR="003652A8" w:rsidRDefault="003652A8" w:rsidP="007B0830"/>
    <w:p w:rsidR="006A085D" w:rsidRDefault="006A085D" w:rsidP="007B0830"/>
    <w:p w:rsidR="0078398C" w:rsidRPr="0064247E" w:rsidRDefault="00DF32C6" w:rsidP="003652A8">
      <w:pPr>
        <w:rPr>
          <w:b/>
          <w:i/>
        </w:rPr>
      </w:pPr>
      <w:r>
        <w:rPr>
          <w:b/>
          <w:i/>
        </w:rPr>
        <w:t>CONCLUSION:</w:t>
      </w:r>
    </w:p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652A8" w:rsidTr="002107E0">
        <w:trPr>
          <w:trHeight w:val="3554"/>
        </w:trPr>
        <w:tc>
          <w:tcPr>
            <w:tcW w:w="10530" w:type="dxa"/>
          </w:tcPr>
          <w:p w:rsidR="00274298" w:rsidRPr="00F06FB0" w:rsidRDefault="002908AB" w:rsidP="00770E69">
            <w:pPr>
              <w:spacing w:before="240" w:line="360" w:lineRule="auto"/>
              <w:jc w:val="both"/>
            </w:pPr>
            <w:r w:rsidRPr="00F06FB0">
              <w:t xml:space="preserve">     </w:t>
            </w:r>
            <w:r w:rsidR="00F06FB0" w:rsidRPr="00F06FB0">
              <w:rPr>
                <w:rStyle w:val="a"/>
                <w:bdr w:val="none" w:sz="0" w:space="0" w:color="auto" w:frame="1"/>
                <w:shd w:val="clear" w:color="auto" w:fill="FFFFFF"/>
              </w:rPr>
              <w:t>In this experiment we</w:t>
            </w:r>
            <w:r w:rsidR="00770E69">
              <w:rPr>
                <w:rStyle w:val="a"/>
                <w:bdr w:val="none" w:sz="0" w:space="0" w:color="auto" w:frame="1"/>
                <w:shd w:val="clear" w:color="auto" w:fill="FFFFFF"/>
              </w:rPr>
              <w:t xml:space="preserve"> used 74LS192 IC as a synchronous decade counter that is able to do an up/down counts and used light dependent resistor in our circuit as an input and 7-segment display as the output</w:t>
            </w:r>
            <w:r w:rsidR="00F06FB0" w:rsidRPr="00F06FB0">
              <w:rPr>
                <w:rStyle w:val="a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:rsidR="003652A8" w:rsidRPr="007B0830" w:rsidRDefault="003652A8" w:rsidP="000172D2"/>
    <w:sectPr w:rsidR="003652A8" w:rsidRPr="007B0830" w:rsidSect="001B0AAC">
      <w:footerReference w:type="default" r:id="rId9"/>
      <w:footnotePr>
        <w:pos w:val="beneathText"/>
      </w:footnotePr>
      <w:pgSz w:w="12240" w:h="15840" w:code="1"/>
      <w:pgMar w:top="1008" w:right="1080" w:bottom="432" w:left="108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47A" w:rsidRDefault="00D2047A">
      <w:r>
        <w:separator/>
      </w:r>
    </w:p>
  </w:endnote>
  <w:endnote w:type="continuationSeparator" w:id="0">
    <w:p w:rsidR="00D2047A" w:rsidRDefault="00D2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868" w:rsidRDefault="00543868">
    <w:pPr>
      <w:pStyle w:val="Footer"/>
      <w:tabs>
        <w:tab w:val="clear" w:pos="8640"/>
        <w:tab w:val="right" w:pos="9360"/>
      </w:tabs>
      <w:rPr>
        <w:rStyle w:val="PageNumber"/>
        <w:sz w:val="20"/>
        <w:u w:val="double"/>
      </w:rPr>
    </w:pPr>
    <w:r>
      <w:rPr>
        <w:rStyle w:val="PageNumber"/>
        <w:sz w:val="20"/>
        <w:u w:val="double"/>
      </w:rPr>
      <w:tab/>
    </w:r>
    <w:r>
      <w:rPr>
        <w:rStyle w:val="PageNumber"/>
        <w:sz w:val="20"/>
        <w:u w:val="double"/>
      </w:rPr>
      <w:tab/>
    </w:r>
    <w:r>
      <w:rPr>
        <w:rStyle w:val="PageNumber"/>
        <w:sz w:val="20"/>
        <w:u w:val="double"/>
      </w:rPr>
      <w:tab/>
    </w:r>
  </w:p>
  <w:p w:rsidR="00543868" w:rsidRDefault="00175AE5">
    <w:pPr>
      <w:pStyle w:val="Footer"/>
    </w:pPr>
    <w:r>
      <w:rPr>
        <w:rStyle w:val="PageNumber"/>
        <w:sz w:val="20"/>
      </w:rPr>
      <w:t xml:space="preserve">Experiment </w:t>
    </w:r>
    <w:r w:rsidR="00BB1622">
      <w:rPr>
        <w:rStyle w:val="PageNumber"/>
        <w:sz w:val="20"/>
      </w:rPr>
      <w:t>2</w:t>
    </w:r>
    <w:r w:rsidR="00684843">
      <w:rPr>
        <w:rStyle w:val="PageNumber"/>
        <w:sz w:val="20"/>
      </w:rPr>
      <w:t xml:space="preserve">             </w:t>
    </w:r>
    <w:r w:rsidR="00543868">
      <w:rPr>
        <w:rStyle w:val="PageNumber"/>
        <w:sz w:val="20"/>
      </w:rPr>
      <w:t xml:space="preserve">                                                                                                              </w:t>
    </w:r>
    <w:r w:rsidR="001B0332">
      <w:rPr>
        <w:rStyle w:val="PageNumber"/>
        <w:sz w:val="20"/>
      </w:rPr>
      <w:t xml:space="preserve">                           </w:t>
    </w:r>
    <w:r w:rsidR="00684843">
      <w:rPr>
        <w:rStyle w:val="PageNumber"/>
        <w:sz w:val="20"/>
      </w:rPr>
      <w:t xml:space="preserve"> </w:t>
    </w:r>
    <w:r w:rsidR="00543868">
      <w:rPr>
        <w:rStyle w:val="PageNumber"/>
        <w:sz w:val="20"/>
      </w:rPr>
      <w:t xml:space="preserve"> </w:t>
    </w:r>
    <w:r w:rsidR="001E088D">
      <w:rPr>
        <w:rStyle w:val="PageNumber"/>
        <w:sz w:val="20"/>
      </w:rPr>
      <w:t xml:space="preserve">     </w:t>
    </w:r>
    <w:r w:rsidR="00684843">
      <w:rPr>
        <w:rStyle w:val="PageNumber"/>
        <w:sz w:val="20"/>
      </w:rPr>
      <w:t xml:space="preserve">   </w:t>
    </w:r>
    <w:r w:rsidR="00543868">
      <w:rPr>
        <w:rStyle w:val="PageNumber"/>
        <w:sz w:val="20"/>
      </w:rPr>
      <w:t xml:space="preserve">Page </w:t>
    </w:r>
    <w:r w:rsidR="00543868">
      <w:rPr>
        <w:rStyle w:val="PageNumber"/>
        <w:sz w:val="20"/>
      </w:rPr>
      <w:fldChar w:fldCharType="begin"/>
    </w:r>
    <w:r w:rsidR="00543868">
      <w:rPr>
        <w:rStyle w:val="PageNumber"/>
        <w:sz w:val="20"/>
      </w:rPr>
      <w:instrText xml:space="preserve"> PAGE </w:instrText>
    </w:r>
    <w:r w:rsidR="00543868">
      <w:rPr>
        <w:rStyle w:val="PageNumber"/>
        <w:sz w:val="20"/>
      </w:rPr>
      <w:fldChar w:fldCharType="separate"/>
    </w:r>
    <w:r w:rsidR="00770E69">
      <w:rPr>
        <w:rStyle w:val="PageNumber"/>
        <w:noProof/>
        <w:sz w:val="20"/>
      </w:rPr>
      <w:t>1</w:t>
    </w:r>
    <w:r w:rsidR="00543868">
      <w:rPr>
        <w:rStyle w:val="PageNumber"/>
        <w:sz w:val="20"/>
      </w:rPr>
      <w:fldChar w:fldCharType="end"/>
    </w:r>
    <w:r w:rsidR="00684843">
      <w:rPr>
        <w:rStyle w:val="PageNumber"/>
        <w:sz w:val="20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47A" w:rsidRDefault="00D2047A">
      <w:r>
        <w:separator/>
      </w:r>
    </w:p>
  </w:footnote>
  <w:footnote w:type="continuationSeparator" w:id="0">
    <w:p w:rsidR="00D2047A" w:rsidRDefault="00D20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4"/>
      <w:numFmt w:val="upperLetter"/>
      <w:lvlText w:val="(%1)"/>
      <w:lvlJc w:val="left"/>
      <w:pPr>
        <w:tabs>
          <w:tab w:val="num" w:pos="2160"/>
        </w:tabs>
        <w:ind w:left="2160" w:hanging="72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Bookman Old Style" w:hAnsi="Bookman Old Style"/>
        <w:b w:val="0"/>
        <w:i w:val="0"/>
        <w:sz w:val="18"/>
      </w:rPr>
    </w:lvl>
  </w:abstractNum>
  <w:abstractNum w:abstractNumId="3">
    <w:nsid w:val="00000004"/>
    <w:multiLevelType w:val="singleLevel"/>
    <w:tmpl w:val="00000004"/>
    <w:name w:val="WW8Num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</w:lvl>
  </w:abstractNum>
  <w:abstractNum w:abstractNumId="5">
    <w:nsid w:val="00000006"/>
    <w:multiLevelType w:val="singleLevel"/>
    <w:tmpl w:val="00000006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576"/>
      </w:pPr>
      <w:rPr>
        <w:rFonts w:ascii="Tahoma" w:hAnsi="Tahoma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D3"/>
    <w:rsid w:val="000108E6"/>
    <w:rsid w:val="000172D2"/>
    <w:rsid w:val="000227D6"/>
    <w:rsid w:val="000363A3"/>
    <w:rsid w:val="00052CA6"/>
    <w:rsid w:val="00057C26"/>
    <w:rsid w:val="0006112D"/>
    <w:rsid w:val="00065098"/>
    <w:rsid w:val="0006748F"/>
    <w:rsid w:val="000714E4"/>
    <w:rsid w:val="00082A3D"/>
    <w:rsid w:val="000838BA"/>
    <w:rsid w:val="000B5D86"/>
    <w:rsid w:val="000E2DC7"/>
    <w:rsid w:val="000F27F7"/>
    <w:rsid w:val="00100973"/>
    <w:rsid w:val="001033EA"/>
    <w:rsid w:val="001202E9"/>
    <w:rsid w:val="00126183"/>
    <w:rsid w:val="00132708"/>
    <w:rsid w:val="00132A38"/>
    <w:rsid w:val="00142D96"/>
    <w:rsid w:val="0014463C"/>
    <w:rsid w:val="00150B80"/>
    <w:rsid w:val="0017029B"/>
    <w:rsid w:val="00175AE5"/>
    <w:rsid w:val="00195DF6"/>
    <w:rsid w:val="001A30B6"/>
    <w:rsid w:val="001B010F"/>
    <w:rsid w:val="001B0332"/>
    <w:rsid w:val="001B0A82"/>
    <w:rsid w:val="001B0AAC"/>
    <w:rsid w:val="001C02C2"/>
    <w:rsid w:val="001D4749"/>
    <w:rsid w:val="001E088D"/>
    <w:rsid w:val="001E4FCE"/>
    <w:rsid w:val="001F18EC"/>
    <w:rsid w:val="001F3E2E"/>
    <w:rsid w:val="002107E0"/>
    <w:rsid w:val="00215CA1"/>
    <w:rsid w:val="002206EC"/>
    <w:rsid w:val="002210E7"/>
    <w:rsid w:val="002362D3"/>
    <w:rsid w:val="002371F4"/>
    <w:rsid w:val="00242668"/>
    <w:rsid w:val="0025353F"/>
    <w:rsid w:val="00274298"/>
    <w:rsid w:val="00287C1E"/>
    <w:rsid w:val="002908AB"/>
    <w:rsid w:val="002914CF"/>
    <w:rsid w:val="002A2A24"/>
    <w:rsid w:val="002A71EC"/>
    <w:rsid w:val="002A7255"/>
    <w:rsid w:val="002B34FF"/>
    <w:rsid w:val="002B4012"/>
    <w:rsid w:val="002B5E8C"/>
    <w:rsid w:val="002E472A"/>
    <w:rsid w:val="002F5BB1"/>
    <w:rsid w:val="002F68F8"/>
    <w:rsid w:val="003037B6"/>
    <w:rsid w:val="00311855"/>
    <w:rsid w:val="003144F5"/>
    <w:rsid w:val="003652A8"/>
    <w:rsid w:val="00366148"/>
    <w:rsid w:val="00374897"/>
    <w:rsid w:val="00377ADF"/>
    <w:rsid w:val="00381F86"/>
    <w:rsid w:val="00385DBE"/>
    <w:rsid w:val="003C18B9"/>
    <w:rsid w:val="003C6390"/>
    <w:rsid w:val="003D71EC"/>
    <w:rsid w:val="004001A7"/>
    <w:rsid w:val="0040129D"/>
    <w:rsid w:val="00414CBA"/>
    <w:rsid w:val="0041697A"/>
    <w:rsid w:val="0042091A"/>
    <w:rsid w:val="0042132E"/>
    <w:rsid w:val="00446DBD"/>
    <w:rsid w:val="00453113"/>
    <w:rsid w:val="00462C4A"/>
    <w:rsid w:val="004A1D8D"/>
    <w:rsid w:val="004A588B"/>
    <w:rsid w:val="004A77ED"/>
    <w:rsid w:val="004B3FBA"/>
    <w:rsid w:val="004C0DA8"/>
    <w:rsid w:val="004C35D6"/>
    <w:rsid w:val="004C5F8F"/>
    <w:rsid w:val="004C7EB4"/>
    <w:rsid w:val="004D2AB8"/>
    <w:rsid w:val="004E21A7"/>
    <w:rsid w:val="004E79A1"/>
    <w:rsid w:val="004F0688"/>
    <w:rsid w:val="004F2AD9"/>
    <w:rsid w:val="004F4A5B"/>
    <w:rsid w:val="005069FA"/>
    <w:rsid w:val="00514B54"/>
    <w:rsid w:val="00543868"/>
    <w:rsid w:val="0056377C"/>
    <w:rsid w:val="00570CD4"/>
    <w:rsid w:val="00571FCF"/>
    <w:rsid w:val="005934C4"/>
    <w:rsid w:val="005962FD"/>
    <w:rsid w:val="005A7E81"/>
    <w:rsid w:val="005B13E9"/>
    <w:rsid w:val="005B1958"/>
    <w:rsid w:val="005C3271"/>
    <w:rsid w:val="005D60B0"/>
    <w:rsid w:val="005D635C"/>
    <w:rsid w:val="005E1140"/>
    <w:rsid w:val="005E5EF3"/>
    <w:rsid w:val="0060220F"/>
    <w:rsid w:val="00606144"/>
    <w:rsid w:val="00614205"/>
    <w:rsid w:val="0063289C"/>
    <w:rsid w:val="0064247E"/>
    <w:rsid w:val="00653551"/>
    <w:rsid w:val="006558FA"/>
    <w:rsid w:val="0066078D"/>
    <w:rsid w:val="00662CF8"/>
    <w:rsid w:val="0066327A"/>
    <w:rsid w:val="0066508B"/>
    <w:rsid w:val="006710AF"/>
    <w:rsid w:val="006821DE"/>
    <w:rsid w:val="00684843"/>
    <w:rsid w:val="006A085D"/>
    <w:rsid w:val="006E228F"/>
    <w:rsid w:val="006F588F"/>
    <w:rsid w:val="006F6759"/>
    <w:rsid w:val="006F79B0"/>
    <w:rsid w:val="007036DF"/>
    <w:rsid w:val="00711177"/>
    <w:rsid w:val="00724E72"/>
    <w:rsid w:val="00752670"/>
    <w:rsid w:val="00756A17"/>
    <w:rsid w:val="00764225"/>
    <w:rsid w:val="00770E69"/>
    <w:rsid w:val="00780A3C"/>
    <w:rsid w:val="0078398C"/>
    <w:rsid w:val="00783ACE"/>
    <w:rsid w:val="00786A5A"/>
    <w:rsid w:val="007A3996"/>
    <w:rsid w:val="007B0830"/>
    <w:rsid w:val="007C10A6"/>
    <w:rsid w:val="007D234D"/>
    <w:rsid w:val="007E05D0"/>
    <w:rsid w:val="007E5ACD"/>
    <w:rsid w:val="007E63F0"/>
    <w:rsid w:val="008165D5"/>
    <w:rsid w:val="008238F4"/>
    <w:rsid w:val="0082618F"/>
    <w:rsid w:val="0083060E"/>
    <w:rsid w:val="00832284"/>
    <w:rsid w:val="0084480E"/>
    <w:rsid w:val="00866C8A"/>
    <w:rsid w:val="008779F7"/>
    <w:rsid w:val="008872DA"/>
    <w:rsid w:val="008A478E"/>
    <w:rsid w:val="008B374C"/>
    <w:rsid w:val="008B66FA"/>
    <w:rsid w:val="008C3D1A"/>
    <w:rsid w:val="008C56C5"/>
    <w:rsid w:val="008F54FE"/>
    <w:rsid w:val="00916004"/>
    <w:rsid w:val="009216C0"/>
    <w:rsid w:val="00932B9B"/>
    <w:rsid w:val="0093393C"/>
    <w:rsid w:val="00941722"/>
    <w:rsid w:val="00941EA5"/>
    <w:rsid w:val="00953032"/>
    <w:rsid w:val="009547BF"/>
    <w:rsid w:val="009651CF"/>
    <w:rsid w:val="00970F95"/>
    <w:rsid w:val="00980F03"/>
    <w:rsid w:val="009970DF"/>
    <w:rsid w:val="009973FE"/>
    <w:rsid w:val="009A0C38"/>
    <w:rsid w:val="009B6529"/>
    <w:rsid w:val="009F1242"/>
    <w:rsid w:val="00A055D6"/>
    <w:rsid w:val="00A10C7D"/>
    <w:rsid w:val="00A1204B"/>
    <w:rsid w:val="00A27EAD"/>
    <w:rsid w:val="00A31BBA"/>
    <w:rsid w:val="00A32E04"/>
    <w:rsid w:val="00A43601"/>
    <w:rsid w:val="00A535B9"/>
    <w:rsid w:val="00A53AD2"/>
    <w:rsid w:val="00A71643"/>
    <w:rsid w:val="00A87A2D"/>
    <w:rsid w:val="00AA22A5"/>
    <w:rsid w:val="00AA4324"/>
    <w:rsid w:val="00AB4654"/>
    <w:rsid w:val="00AD76DA"/>
    <w:rsid w:val="00AE0BB7"/>
    <w:rsid w:val="00AE4B35"/>
    <w:rsid w:val="00AE516D"/>
    <w:rsid w:val="00AF34B3"/>
    <w:rsid w:val="00AF5D7C"/>
    <w:rsid w:val="00B231CA"/>
    <w:rsid w:val="00B32566"/>
    <w:rsid w:val="00B35EA6"/>
    <w:rsid w:val="00B42D7E"/>
    <w:rsid w:val="00B45DB0"/>
    <w:rsid w:val="00B46EC0"/>
    <w:rsid w:val="00B51FE8"/>
    <w:rsid w:val="00B713E9"/>
    <w:rsid w:val="00B77CAE"/>
    <w:rsid w:val="00B83A07"/>
    <w:rsid w:val="00BA1432"/>
    <w:rsid w:val="00BA3761"/>
    <w:rsid w:val="00BB1622"/>
    <w:rsid w:val="00BC5FB2"/>
    <w:rsid w:val="00BD3B34"/>
    <w:rsid w:val="00BF267F"/>
    <w:rsid w:val="00BF6FCC"/>
    <w:rsid w:val="00C03CA1"/>
    <w:rsid w:val="00C149F7"/>
    <w:rsid w:val="00C31F76"/>
    <w:rsid w:val="00C61E2D"/>
    <w:rsid w:val="00C63643"/>
    <w:rsid w:val="00C6528C"/>
    <w:rsid w:val="00C65D33"/>
    <w:rsid w:val="00C75D38"/>
    <w:rsid w:val="00C8207E"/>
    <w:rsid w:val="00C96B3C"/>
    <w:rsid w:val="00CA3780"/>
    <w:rsid w:val="00CC7991"/>
    <w:rsid w:val="00CD2068"/>
    <w:rsid w:val="00CE2094"/>
    <w:rsid w:val="00CF295D"/>
    <w:rsid w:val="00CF4EB9"/>
    <w:rsid w:val="00D11367"/>
    <w:rsid w:val="00D146C6"/>
    <w:rsid w:val="00D176D1"/>
    <w:rsid w:val="00D2047A"/>
    <w:rsid w:val="00D31A3C"/>
    <w:rsid w:val="00D41D56"/>
    <w:rsid w:val="00D440C3"/>
    <w:rsid w:val="00D51926"/>
    <w:rsid w:val="00D60AE8"/>
    <w:rsid w:val="00D61AED"/>
    <w:rsid w:val="00D67697"/>
    <w:rsid w:val="00D73A66"/>
    <w:rsid w:val="00D84CEF"/>
    <w:rsid w:val="00D850BF"/>
    <w:rsid w:val="00D9001A"/>
    <w:rsid w:val="00D92EAD"/>
    <w:rsid w:val="00D93C75"/>
    <w:rsid w:val="00D93DF9"/>
    <w:rsid w:val="00D975CA"/>
    <w:rsid w:val="00DB3FEA"/>
    <w:rsid w:val="00DB60E7"/>
    <w:rsid w:val="00DC6280"/>
    <w:rsid w:val="00DE1056"/>
    <w:rsid w:val="00DE105D"/>
    <w:rsid w:val="00DF3235"/>
    <w:rsid w:val="00DF32C6"/>
    <w:rsid w:val="00E03FE3"/>
    <w:rsid w:val="00E43F97"/>
    <w:rsid w:val="00E63DA3"/>
    <w:rsid w:val="00E714A0"/>
    <w:rsid w:val="00E72404"/>
    <w:rsid w:val="00E87A61"/>
    <w:rsid w:val="00E96CCF"/>
    <w:rsid w:val="00EA489C"/>
    <w:rsid w:val="00EB6D2F"/>
    <w:rsid w:val="00EC104B"/>
    <w:rsid w:val="00ED45DF"/>
    <w:rsid w:val="00EF16D4"/>
    <w:rsid w:val="00EF5D3B"/>
    <w:rsid w:val="00F06FB0"/>
    <w:rsid w:val="00F114D8"/>
    <w:rsid w:val="00F23AF0"/>
    <w:rsid w:val="00F24CBB"/>
    <w:rsid w:val="00F323BB"/>
    <w:rsid w:val="00F45995"/>
    <w:rsid w:val="00F51713"/>
    <w:rsid w:val="00F75A92"/>
    <w:rsid w:val="00FC24BE"/>
    <w:rsid w:val="00FC3167"/>
    <w:rsid w:val="00FC450D"/>
    <w:rsid w:val="00FC683E"/>
    <w:rsid w:val="00FD7936"/>
    <w:rsid w:val="00FE7F53"/>
    <w:rsid w:val="00FF25D5"/>
    <w:rsid w:val="00FF56A1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num" w:pos="576"/>
      </w:tabs>
      <w:ind w:left="576" w:hanging="576"/>
      <w:jc w:val="both"/>
      <w:outlineLvl w:val="3"/>
    </w:pPr>
    <w:rPr>
      <w:rFonts w:ascii="Tahoma" w:hAnsi="Tahoma"/>
      <w:sz w:val="18"/>
    </w:rPr>
  </w:style>
  <w:style w:type="paragraph" w:styleId="Heading5">
    <w:name w:val="heading 5"/>
    <w:basedOn w:val="Normal"/>
    <w:next w:val="Normal"/>
    <w:qFormat/>
    <w:pPr>
      <w:keepNext/>
      <w:ind w:left="-108" w:right="-108"/>
      <w:jc w:val="center"/>
      <w:outlineLvl w:val="4"/>
    </w:pPr>
    <w:rPr>
      <w:rFonts w:ascii="Century Gothic" w:hAnsi="Century Gothic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i/>
      <w:color w:val="800000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</w:tabs>
      <w:jc w:val="center"/>
      <w:outlineLvl w:val="6"/>
    </w:pPr>
    <w:rPr>
      <w:rFonts w:ascii="Tahoma" w:hAnsi="Tahoma"/>
      <w:b/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Century Gothic" w:hAnsi="Century Gothic"/>
      <w:i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Tahoma" w:hAnsi="Tahoma"/>
      <w:b/>
      <w:i w:val="0"/>
      <w:caps w:val="0"/>
      <w:smallCaps w:val="0"/>
      <w:strike w:val="0"/>
      <w:dstrike w:val="0"/>
      <w:vanish w:val="0"/>
      <w:color w:val="000000"/>
      <w:position w:val="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Pr>
      <w:rFonts w:ascii="Bookman Old Style" w:hAnsi="Bookman Old Style"/>
      <w:b w:val="0"/>
      <w:i w:val="0"/>
      <w:sz w:val="18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BodyText">
    <w:name w:val="Body Text"/>
    <w:basedOn w:val="Normal"/>
    <w:pPr>
      <w:tabs>
        <w:tab w:val="left" w:pos="-720"/>
        <w:tab w:val="left" w:pos="360"/>
      </w:tabs>
      <w:jc w:val="both"/>
    </w:pPr>
    <w:rPr>
      <w:rFonts w:ascii="Tahoma" w:hAnsi="Tahoma"/>
      <w:sz w:val="19"/>
    </w:rPr>
  </w:style>
  <w:style w:type="paragraph" w:styleId="List">
    <w:name w:val="List"/>
    <w:basedOn w:val="BodyText"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 Unico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2160" w:hanging="720"/>
      <w:jc w:val="both"/>
    </w:pPr>
    <w:rPr>
      <w:rFonts w:ascii="Tahoma" w:hAnsi="Tahoma"/>
      <w:spacing w:val="-3"/>
      <w:sz w:val="18"/>
    </w:rPr>
  </w:style>
  <w:style w:type="paragraph" w:styleId="BodyTextIndent3">
    <w:name w:val="Body Text Indent 3"/>
    <w:basedOn w:val="Normal"/>
    <w:pPr>
      <w:ind w:left="1440" w:hanging="1440"/>
      <w:jc w:val="both"/>
    </w:pPr>
    <w:rPr>
      <w:rFonts w:ascii="Tahoma" w:hAnsi="Tahoma"/>
      <w:spacing w:val="-3"/>
      <w:sz w:val="18"/>
    </w:rPr>
  </w:style>
  <w:style w:type="paragraph" w:styleId="BodyText2">
    <w:name w:val="Body Text 2"/>
    <w:basedOn w:val="Normal"/>
    <w:rPr>
      <w:rFonts w:ascii="Tahoma" w:hAnsi="Tahoma"/>
      <w:sz w:val="19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OAHeading">
    <w:name w:val="WW-TOA Heading"/>
    <w:basedOn w:val="Normal"/>
    <w:next w:val="Normal"/>
    <w:rsid w:val="00EB6D2F"/>
    <w:pPr>
      <w:tabs>
        <w:tab w:val="left" w:pos="9000"/>
        <w:tab w:val="right" w:pos="9360"/>
      </w:tabs>
    </w:pPr>
    <w:rPr>
      <w:rFonts w:ascii="Courier New" w:hAnsi="Courier New"/>
      <w:szCs w:val="20"/>
    </w:rPr>
  </w:style>
  <w:style w:type="table" w:styleId="TableGrid">
    <w:name w:val="Table Grid"/>
    <w:basedOn w:val="TableNormal"/>
    <w:rsid w:val="007B0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06FB0"/>
  </w:style>
  <w:style w:type="character" w:customStyle="1" w:styleId="l6">
    <w:name w:val="l6"/>
    <w:basedOn w:val="DefaultParagraphFont"/>
    <w:rsid w:val="00F06FB0"/>
  </w:style>
  <w:style w:type="character" w:styleId="Strong">
    <w:name w:val="Strong"/>
    <w:basedOn w:val="DefaultParagraphFont"/>
    <w:uiPriority w:val="22"/>
    <w:qFormat/>
    <w:rsid w:val="00F06FB0"/>
    <w:rPr>
      <w:b/>
      <w:bCs/>
    </w:rPr>
  </w:style>
  <w:style w:type="character" w:styleId="Emphasis">
    <w:name w:val="Emphasis"/>
    <w:basedOn w:val="DefaultParagraphFont"/>
    <w:uiPriority w:val="20"/>
    <w:qFormat/>
    <w:rsid w:val="00F06FB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num" w:pos="576"/>
      </w:tabs>
      <w:ind w:left="576" w:hanging="576"/>
      <w:jc w:val="both"/>
      <w:outlineLvl w:val="3"/>
    </w:pPr>
    <w:rPr>
      <w:rFonts w:ascii="Tahoma" w:hAnsi="Tahoma"/>
      <w:sz w:val="18"/>
    </w:rPr>
  </w:style>
  <w:style w:type="paragraph" w:styleId="Heading5">
    <w:name w:val="heading 5"/>
    <w:basedOn w:val="Normal"/>
    <w:next w:val="Normal"/>
    <w:qFormat/>
    <w:pPr>
      <w:keepNext/>
      <w:ind w:left="-108" w:right="-108"/>
      <w:jc w:val="center"/>
      <w:outlineLvl w:val="4"/>
    </w:pPr>
    <w:rPr>
      <w:rFonts w:ascii="Century Gothic" w:hAnsi="Century Gothic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i/>
      <w:color w:val="800000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</w:tabs>
      <w:jc w:val="center"/>
      <w:outlineLvl w:val="6"/>
    </w:pPr>
    <w:rPr>
      <w:rFonts w:ascii="Tahoma" w:hAnsi="Tahoma"/>
      <w:b/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Century Gothic" w:hAnsi="Century Gothic"/>
      <w:i/>
      <w:sz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Tahoma" w:hAnsi="Tahoma"/>
      <w:b/>
      <w:i w:val="0"/>
      <w:caps w:val="0"/>
      <w:smallCaps w:val="0"/>
      <w:strike w:val="0"/>
      <w:dstrike w:val="0"/>
      <w:vanish w:val="0"/>
      <w:color w:val="000000"/>
      <w:position w:val="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Pr>
      <w:rFonts w:ascii="Bookman Old Style" w:hAnsi="Bookman Old Style"/>
      <w:b w:val="0"/>
      <w:i w:val="0"/>
      <w:sz w:val="18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BodyText">
    <w:name w:val="Body Text"/>
    <w:basedOn w:val="Normal"/>
    <w:pPr>
      <w:tabs>
        <w:tab w:val="left" w:pos="-720"/>
        <w:tab w:val="left" w:pos="360"/>
      </w:tabs>
      <w:jc w:val="both"/>
    </w:pPr>
    <w:rPr>
      <w:rFonts w:ascii="Tahoma" w:hAnsi="Tahoma"/>
      <w:sz w:val="19"/>
    </w:rPr>
  </w:style>
  <w:style w:type="paragraph" w:styleId="List">
    <w:name w:val="List"/>
    <w:basedOn w:val="BodyText"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 Unico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2160" w:hanging="720"/>
      <w:jc w:val="both"/>
    </w:pPr>
    <w:rPr>
      <w:rFonts w:ascii="Tahoma" w:hAnsi="Tahoma"/>
      <w:spacing w:val="-3"/>
      <w:sz w:val="18"/>
    </w:rPr>
  </w:style>
  <w:style w:type="paragraph" w:styleId="BodyTextIndent3">
    <w:name w:val="Body Text Indent 3"/>
    <w:basedOn w:val="Normal"/>
    <w:pPr>
      <w:ind w:left="1440" w:hanging="1440"/>
      <w:jc w:val="both"/>
    </w:pPr>
    <w:rPr>
      <w:rFonts w:ascii="Tahoma" w:hAnsi="Tahoma"/>
      <w:spacing w:val="-3"/>
      <w:sz w:val="18"/>
    </w:rPr>
  </w:style>
  <w:style w:type="paragraph" w:styleId="BodyText2">
    <w:name w:val="Body Text 2"/>
    <w:basedOn w:val="Normal"/>
    <w:rPr>
      <w:rFonts w:ascii="Tahoma" w:hAnsi="Tahoma"/>
      <w:sz w:val="19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TOAHeading">
    <w:name w:val="WW-TOA Heading"/>
    <w:basedOn w:val="Normal"/>
    <w:next w:val="Normal"/>
    <w:rsid w:val="00EB6D2F"/>
    <w:pPr>
      <w:tabs>
        <w:tab w:val="left" w:pos="9000"/>
        <w:tab w:val="right" w:pos="9360"/>
      </w:tabs>
    </w:pPr>
    <w:rPr>
      <w:rFonts w:ascii="Courier New" w:hAnsi="Courier New"/>
      <w:szCs w:val="20"/>
    </w:rPr>
  </w:style>
  <w:style w:type="table" w:styleId="TableGrid">
    <w:name w:val="Table Grid"/>
    <w:basedOn w:val="TableNormal"/>
    <w:rsid w:val="007B08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06FB0"/>
  </w:style>
  <w:style w:type="character" w:customStyle="1" w:styleId="l6">
    <w:name w:val="l6"/>
    <w:basedOn w:val="DefaultParagraphFont"/>
    <w:rsid w:val="00F06FB0"/>
  </w:style>
  <w:style w:type="character" w:styleId="Strong">
    <w:name w:val="Strong"/>
    <w:basedOn w:val="DefaultParagraphFont"/>
    <w:uiPriority w:val="22"/>
    <w:qFormat/>
    <w:rsid w:val="00F06FB0"/>
    <w:rPr>
      <w:b/>
      <w:bCs/>
    </w:rPr>
  </w:style>
  <w:style w:type="character" w:styleId="Emphasis">
    <w:name w:val="Emphasis"/>
    <w:basedOn w:val="DefaultParagraphFont"/>
    <w:uiPriority w:val="20"/>
    <w:qFormat/>
    <w:rsid w:val="00F06F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creator>FEU - East Asia College</dc:creator>
  <cp:lastModifiedBy>User</cp:lastModifiedBy>
  <cp:revision>2</cp:revision>
  <cp:lastPrinted>2008-08-30T01:29:00Z</cp:lastPrinted>
  <dcterms:created xsi:type="dcterms:W3CDTF">2019-01-29T01:36:00Z</dcterms:created>
  <dcterms:modified xsi:type="dcterms:W3CDTF">2019-01-29T01:36:00Z</dcterms:modified>
</cp:coreProperties>
</file>